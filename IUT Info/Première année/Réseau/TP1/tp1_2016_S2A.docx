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A7F96" w:rsidRPr="005A3986" w:rsidRDefault="00BA7F96">
      <w:pPr>
        <w:pStyle w:val="Corpsdetexte"/>
        <w:rPr>
          <w:lang w:val="fr-FR"/>
        </w:rPr>
      </w:pPr>
    </w:p>
    <w:p w:rsidR="00BA7F96" w:rsidRPr="004847D8" w:rsidRDefault="00A031A0" w:rsidP="006F027D">
      <w:pPr>
        <w:pStyle w:val="Titre1"/>
        <w:pBdr>
          <w:top w:val="single" w:sz="4" w:space="1" w:color="auto"/>
          <w:bottom w:val="single" w:sz="4" w:space="1" w:color="auto"/>
        </w:pBdr>
        <w:tabs>
          <w:tab w:val="left" w:pos="0"/>
        </w:tabs>
        <w:rPr>
          <w:sz w:val="36"/>
          <w:szCs w:val="36"/>
          <w:lang w:val="fr-FR"/>
        </w:rPr>
      </w:pPr>
      <w:r w:rsidRPr="00F324C0">
        <w:rPr>
          <w:lang w:val="fr-FR"/>
        </w:rPr>
        <w:t>TD/</w:t>
      </w:r>
      <w:r w:rsidRPr="00824DC4">
        <w:rPr>
          <w:lang w:val="fr-FR"/>
        </w:rPr>
        <w:t xml:space="preserve"> </w:t>
      </w:r>
      <w:r w:rsidRPr="003D346E">
        <w:rPr>
          <w:lang w:val="fr-FR"/>
        </w:rPr>
        <w:t xml:space="preserve">TP </w:t>
      </w:r>
      <w:proofErr w:type="spellStart"/>
      <w:r w:rsidRPr="003D346E">
        <w:rPr>
          <w:lang w:val="fr-FR"/>
        </w:rPr>
        <w:t>ASR</w:t>
      </w:r>
      <w:proofErr w:type="spellEnd"/>
      <w:r>
        <w:rPr>
          <w:lang w:val="fr-FR"/>
        </w:rPr>
        <w:t xml:space="preserve">- </w:t>
      </w:r>
      <w:r w:rsidR="001B6C20">
        <w:rPr>
          <w:lang w:val="fr-FR"/>
        </w:rPr>
        <w:t>A</w:t>
      </w:r>
      <w:r>
        <w:rPr>
          <w:lang w:val="fr-FR"/>
        </w:rPr>
        <w:t>212</w:t>
      </w:r>
      <w:r w:rsidRPr="003D346E">
        <w:rPr>
          <w:lang w:val="fr-FR"/>
        </w:rPr>
        <w:t xml:space="preserve"> </w:t>
      </w:r>
      <w:r w:rsidRPr="00F324C0">
        <w:rPr>
          <w:lang w:val="fr-FR"/>
        </w:rPr>
        <w:t>n°</w:t>
      </w:r>
      <w:r>
        <w:rPr>
          <w:lang w:val="fr-FR"/>
        </w:rPr>
        <w:t>1</w:t>
      </w:r>
      <w:r w:rsidRPr="00F324C0">
        <w:rPr>
          <w:lang w:val="fr-FR"/>
        </w:rPr>
        <w:t xml:space="preserve"> : </w:t>
      </w:r>
      <w:r w:rsidR="000F0DBB" w:rsidRPr="00A031A0">
        <w:rPr>
          <w:lang w:val="fr-FR"/>
        </w:rPr>
        <w:t>Généralités sur les réseaux</w:t>
      </w:r>
      <w:r w:rsidR="000F0DBB">
        <w:rPr>
          <w:sz w:val="36"/>
          <w:szCs w:val="36"/>
          <w:lang w:val="fr-FR"/>
        </w:rPr>
        <w:t xml:space="preserve"> </w:t>
      </w:r>
    </w:p>
    <w:p w:rsidR="00250206" w:rsidRPr="004D3568" w:rsidRDefault="00250206" w:rsidP="00250206">
      <w:pPr>
        <w:pStyle w:val="Corpsdetexte"/>
        <w:rPr>
          <w:sz w:val="16"/>
          <w:szCs w:val="16"/>
          <w:lang w:val="fr-FR"/>
        </w:rPr>
      </w:pPr>
    </w:p>
    <w:p w:rsidR="001B6C20" w:rsidRDefault="004847D8" w:rsidP="001B6C20">
      <w:pPr>
        <w:pStyle w:val="Corpsdetexte"/>
        <w:rPr>
          <w:rFonts w:ascii="Times New Roman" w:hAnsi="Times New Roman"/>
          <w:sz w:val="22"/>
          <w:szCs w:val="22"/>
          <w:lang w:val="fr-FR"/>
        </w:rPr>
      </w:pPr>
      <w:r>
        <w:rPr>
          <w:b/>
          <w:sz w:val="28"/>
          <w:szCs w:val="28"/>
        </w:rPr>
        <w:t xml:space="preserve">Notions </w:t>
      </w:r>
      <w:proofErr w:type="spellStart"/>
      <w:proofErr w:type="gramStart"/>
      <w:r>
        <w:rPr>
          <w:b/>
          <w:sz w:val="28"/>
          <w:szCs w:val="28"/>
        </w:rPr>
        <w:t>abordées</w:t>
      </w:r>
      <w:proofErr w:type="spellEnd"/>
      <w:r w:rsidR="00BA7F96" w:rsidRPr="00250206">
        <w:rPr>
          <w:b/>
          <w:sz w:val="28"/>
          <w:szCs w:val="28"/>
        </w:rPr>
        <w:t xml:space="preserve"> :</w:t>
      </w:r>
      <w:proofErr w:type="gramEnd"/>
    </w:p>
    <w:p w:rsidR="000F0DBB" w:rsidRDefault="000F0DBB" w:rsidP="001B6C20">
      <w:pPr>
        <w:pStyle w:val="Corpsdetexte"/>
        <w:ind w:left="720"/>
        <w:rPr>
          <w:rFonts w:ascii="Times New Roman" w:hAnsi="Times New Roman"/>
          <w:sz w:val="22"/>
          <w:szCs w:val="22"/>
          <w:lang w:val="fr-FR"/>
        </w:rPr>
      </w:pPr>
    </w:p>
    <w:p w:rsidR="001B6C20" w:rsidRDefault="000F0DBB" w:rsidP="000F0DBB">
      <w:pPr>
        <w:pStyle w:val="Corpsdetexte"/>
        <w:numPr>
          <w:ilvl w:val="0"/>
          <w:numId w:val="3"/>
        </w:numPr>
        <w:tabs>
          <w:tab w:val="left" w:pos="720"/>
        </w:tabs>
        <w:rPr>
          <w:rFonts w:ascii="Times New Roman" w:hAnsi="Times New Roman"/>
          <w:sz w:val="22"/>
          <w:szCs w:val="22"/>
          <w:lang w:val="fr-FR"/>
        </w:rPr>
      </w:pPr>
      <w:r>
        <w:rPr>
          <w:rFonts w:ascii="Times New Roman" w:hAnsi="Times New Roman"/>
          <w:sz w:val="22"/>
          <w:szCs w:val="22"/>
          <w:lang w:val="fr-FR"/>
        </w:rPr>
        <w:t>Simulateur de conception réseau</w:t>
      </w:r>
      <w:r w:rsidR="001B6C20">
        <w:rPr>
          <w:rFonts w:ascii="Times New Roman" w:hAnsi="Times New Roman"/>
          <w:sz w:val="22"/>
          <w:szCs w:val="22"/>
          <w:lang w:val="fr-FR"/>
        </w:rPr>
        <w:t xml:space="preserve"> : Broadcast / unicast </w:t>
      </w:r>
      <w:r w:rsidR="00BA7F96" w:rsidRPr="000F0DBB">
        <w:rPr>
          <w:rFonts w:ascii="Times New Roman" w:hAnsi="Times New Roman"/>
          <w:sz w:val="22"/>
          <w:szCs w:val="22"/>
          <w:lang w:val="fr-FR"/>
        </w:rPr>
        <w:tab/>
      </w:r>
    </w:p>
    <w:p w:rsidR="001B6C20" w:rsidRDefault="001B6C20" w:rsidP="000F0DBB">
      <w:pPr>
        <w:pStyle w:val="Corpsdetexte"/>
        <w:numPr>
          <w:ilvl w:val="0"/>
          <w:numId w:val="3"/>
        </w:numPr>
        <w:tabs>
          <w:tab w:val="left" w:pos="720"/>
        </w:tabs>
        <w:rPr>
          <w:rFonts w:ascii="Times New Roman" w:hAnsi="Times New Roman"/>
          <w:sz w:val="22"/>
          <w:szCs w:val="22"/>
          <w:lang w:val="fr-FR"/>
        </w:rPr>
      </w:pPr>
      <w:r>
        <w:rPr>
          <w:rFonts w:ascii="Times New Roman" w:hAnsi="Times New Roman"/>
          <w:sz w:val="22"/>
          <w:szCs w:val="22"/>
          <w:lang w:val="fr-FR"/>
        </w:rPr>
        <w:t xml:space="preserve">Modèle OSI </w:t>
      </w:r>
    </w:p>
    <w:p w:rsidR="000F0DBB" w:rsidRPr="001B6C20" w:rsidRDefault="001B6C20" w:rsidP="001B6C20">
      <w:pPr>
        <w:pStyle w:val="Corpsdetexte"/>
        <w:numPr>
          <w:ilvl w:val="0"/>
          <w:numId w:val="3"/>
        </w:numPr>
        <w:tabs>
          <w:tab w:val="left" w:pos="720"/>
        </w:tabs>
        <w:rPr>
          <w:rFonts w:ascii="Times New Roman" w:hAnsi="Times New Roman"/>
          <w:sz w:val="22"/>
          <w:szCs w:val="22"/>
          <w:lang w:val="fr-FR"/>
        </w:rPr>
      </w:pPr>
      <w:r>
        <w:rPr>
          <w:rFonts w:ascii="Times New Roman" w:hAnsi="Times New Roman"/>
          <w:sz w:val="22"/>
          <w:szCs w:val="22"/>
          <w:lang w:val="fr-FR"/>
        </w:rPr>
        <w:t xml:space="preserve">Couches Protocoles </w:t>
      </w:r>
      <w:r w:rsidR="00BA7F96" w:rsidRPr="000F0DBB">
        <w:rPr>
          <w:lang w:val="fr-FR"/>
        </w:rPr>
        <w:tab/>
      </w:r>
    </w:p>
    <w:p w:rsidR="000F0DBB" w:rsidRDefault="000F0DBB" w:rsidP="007579EC">
      <w:pPr>
        <w:pStyle w:val="Titre2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fr-FR"/>
        </w:rPr>
      </w:pPr>
    </w:p>
    <w:p w:rsidR="007579EC" w:rsidRPr="007579EC" w:rsidRDefault="007579EC" w:rsidP="007579EC">
      <w:pPr>
        <w:pStyle w:val="Corpsdetexte"/>
        <w:rPr>
          <w:rFonts w:ascii="Times New Roman" w:eastAsia="NSimSun" w:hAnsi="Times New Roman"/>
          <w:b/>
          <w:sz w:val="28"/>
          <w:szCs w:val="22"/>
          <w:lang w:val="fr-FR"/>
        </w:rPr>
      </w:pPr>
      <w:r w:rsidRPr="007579EC">
        <w:rPr>
          <w:rFonts w:ascii="Times New Roman" w:eastAsia="NSimSun" w:hAnsi="Times New Roman"/>
          <w:b/>
          <w:sz w:val="28"/>
          <w:szCs w:val="22"/>
          <w:lang w:val="fr-FR"/>
        </w:rPr>
        <w:t xml:space="preserve">Exercice </w:t>
      </w:r>
      <w:r w:rsidR="009605A0">
        <w:rPr>
          <w:rFonts w:ascii="Times New Roman" w:eastAsia="NSimSun" w:hAnsi="Times New Roman"/>
          <w:b/>
          <w:sz w:val="28"/>
          <w:szCs w:val="22"/>
          <w:lang w:val="fr-FR"/>
        </w:rPr>
        <w:t>1</w:t>
      </w:r>
      <w:r w:rsidRPr="007579EC">
        <w:rPr>
          <w:rFonts w:ascii="Times New Roman" w:eastAsia="NSimSun" w:hAnsi="Times New Roman"/>
          <w:b/>
          <w:sz w:val="28"/>
          <w:szCs w:val="22"/>
          <w:lang w:val="fr-FR"/>
        </w:rPr>
        <w:t> : Mise en pratique avec le simulateur de réseau CERTA</w:t>
      </w:r>
    </w:p>
    <w:p w:rsidR="007579EC" w:rsidRPr="00250206" w:rsidRDefault="007579EC" w:rsidP="007579EC">
      <w:pPr>
        <w:rPr>
          <w:rFonts w:ascii="Times New Roman" w:hAnsi="Times New Roman"/>
          <w:sz w:val="22"/>
          <w:szCs w:val="22"/>
          <w:lang w:val="fr-FR"/>
        </w:rPr>
      </w:pPr>
      <w:r w:rsidRPr="00250206">
        <w:rPr>
          <w:rFonts w:ascii="Times New Roman" w:hAnsi="Times New Roman"/>
          <w:sz w:val="22"/>
          <w:szCs w:val="22"/>
          <w:lang w:val="fr-FR"/>
        </w:rPr>
        <w:t xml:space="preserve">Vous trouverez le simulateur réseau dans Applications. Copiez l’exécutable </w:t>
      </w:r>
      <w:r w:rsidRPr="004D3568">
        <w:rPr>
          <w:rFonts w:ascii="Courier New" w:hAnsi="Courier New" w:cs="Courier New"/>
          <w:sz w:val="22"/>
          <w:szCs w:val="22"/>
          <w:lang w:val="fr-FR"/>
        </w:rPr>
        <w:t>simulateur.exe</w:t>
      </w:r>
      <w:r>
        <w:rPr>
          <w:rFonts w:ascii="Times New Roman" w:hAnsi="Times New Roman"/>
          <w:sz w:val="22"/>
          <w:szCs w:val="22"/>
          <w:lang w:val="fr-FR"/>
        </w:rPr>
        <w:t xml:space="preserve"> </w:t>
      </w:r>
      <w:r w:rsidRPr="00250206">
        <w:rPr>
          <w:rFonts w:ascii="Times New Roman" w:hAnsi="Times New Roman"/>
          <w:sz w:val="22"/>
          <w:szCs w:val="22"/>
          <w:lang w:val="fr-FR"/>
        </w:rPr>
        <w:t xml:space="preserve">dans votre répertoire personnel. Construisez le réseau dans le simulateur réseau en passant en mode </w:t>
      </w:r>
      <w:r w:rsidRPr="004D3568">
        <w:rPr>
          <w:rFonts w:ascii="Courier New" w:hAnsi="Courier New" w:cs="Courier New"/>
          <w:sz w:val="22"/>
          <w:szCs w:val="22"/>
          <w:lang w:val="fr-FR"/>
        </w:rPr>
        <w:t>conception de réseau</w:t>
      </w:r>
      <w:r w:rsidRPr="00250206">
        <w:rPr>
          <w:rFonts w:ascii="Times New Roman" w:hAnsi="Times New Roman"/>
          <w:sz w:val="22"/>
          <w:szCs w:val="22"/>
          <w:lang w:val="fr-FR"/>
        </w:rPr>
        <w:t xml:space="preserve">. </w:t>
      </w:r>
      <w:r>
        <w:rPr>
          <w:rFonts w:ascii="Times New Roman" w:hAnsi="Times New Roman"/>
          <w:sz w:val="22"/>
          <w:szCs w:val="22"/>
          <w:lang w:val="fr-FR"/>
        </w:rPr>
        <w:t>Vous trouverez sur ent.unice.fr une documentation technique expliquant le fonctionnement du simulateur réseau.</w:t>
      </w:r>
    </w:p>
    <w:p w:rsidR="007579EC" w:rsidRPr="00250206" w:rsidRDefault="007579EC" w:rsidP="007579EC">
      <w:pPr>
        <w:rPr>
          <w:rFonts w:ascii="Times New Roman" w:hAnsi="Times New Roman"/>
          <w:sz w:val="22"/>
          <w:szCs w:val="22"/>
          <w:lang w:val="fr-FR"/>
        </w:rPr>
      </w:pPr>
    </w:p>
    <w:p w:rsidR="007579EC" w:rsidRDefault="00E43C06" w:rsidP="007579EC">
      <w:pPr>
        <w:jc w:val="center"/>
      </w:pPr>
      <w:r>
        <w:rPr>
          <w:noProof/>
          <w:lang w:val="fr-FR" w:eastAsia="fr-FR"/>
        </w:rPr>
        <w:drawing>
          <wp:inline distT="0" distB="0" distL="0" distR="0" wp14:anchorId="11A17655" wp14:editId="7A4558EB">
            <wp:extent cx="3095625" cy="15906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5906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9EC" w:rsidRDefault="007579EC" w:rsidP="007579EC"/>
    <w:p w:rsidR="007579EC" w:rsidRPr="00250206" w:rsidRDefault="007579EC" w:rsidP="007579EC">
      <w:pPr>
        <w:rPr>
          <w:rFonts w:ascii="Times New Roman" w:hAnsi="Times New Roman"/>
          <w:sz w:val="22"/>
          <w:szCs w:val="22"/>
          <w:lang w:val="fr-FR"/>
        </w:rPr>
      </w:pPr>
      <w:r w:rsidRPr="00250206">
        <w:rPr>
          <w:rFonts w:ascii="Times New Roman" w:hAnsi="Times New Roman"/>
          <w:sz w:val="22"/>
          <w:szCs w:val="22"/>
          <w:lang w:val="fr-FR"/>
        </w:rPr>
        <w:t>Quels sont les différents éléments que vous pouvez utiliser</w:t>
      </w:r>
      <w:r>
        <w:rPr>
          <w:rFonts w:ascii="Times New Roman" w:hAnsi="Times New Roman"/>
          <w:sz w:val="22"/>
          <w:szCs w:val="22"/>
          <w:lang w:val="fr-FR"/>
        </w:rPr>
        <w:t xml:space="preserve"> dans le simulateur réseau</w:t>
      </w:r>
      <w:r w:rsidRPr="00250206">
        <w:rPr>
          <w:rFonts w:ascii="Times New Roman" w:hAnsi="Times New Roman"/>
          <w:sz w:val="22"/>
          <w:szCs w:val="22"/>
          <w:lang w:val="fr-FR"/>
        </w:rPr>
        <w:t xml:space="preserve">. </w:t>
      </w:r>
      <w:r>
        <w:rPr>
          <w:rFonts w:ascii="Times New Roman" w:hAnsi="Times New Roman"/>
          <w:sz w:val="22"/>
          <w:szCs w:val="22"/>
          <w:lang w:val="fr-FR"/>
        </w:rPr>
        <w:t>Enumérez-les, puis décrivez-</w:t>
      </w:r>
      <w:r w:rsidRPr="00250206">
        <w:rPr>
          <w:rFonts w:ascii="Times New Roman" w:hAnsi="Times New Roman"/>
          <w:sz w:val="22"/>
          <w:szCs w:val="22"/>
          <w:lang w:val="fr-FR"/>
        </w:rPr>
        <w:t>les en quelques mots en faisant des recherches sur Internet.</w:t>
      </w:r>
    </w:p>
    <w:p w:rsidR="007579EC" w:rsidRPr="00250206" w:rsidRDefault="007579EC" w:rsidP="007579EC">
      <w:pPr>
        <w:rPr>
          <w:rFonts w:ascii="Times New Roman" w:hAnsi="Times New Roman"/>
          <w:b/>
          <w:sz w:val="22"/>
          <w:szCs w:val="22"/>
          <w:lang w:val="fr-FR"/>
        </w:rPr>
      </w:pPr>
      <w:r w:rsidRPr="00250206">
        <w:rPr>
          <w:rFonts w:ascii="Times New Roman" w:hAnsi="Times New Roman"/>
          <w:b/>
          <w:sz w:val="22"/>
          <w:szCs w:val="22"/>
          <w:lang w:val="fr-FR"/>
        </w:rPr>
        <w:t>Les différents câbles.</w:t>
      </w:r>
    </w:p>
    <w:p w:rsidR="007579EC" w:rsidRDefault="007579EC" w:rsidP="007579EC">
      <w:pPr>
        <w:rPr>
          <w:rFonts w:ascii="Times New Roman" w:hAnsi="Times New Roman"/>
          <w:sz w:val="22"/>
          <w:szCs w:val="22"/>
          <w:lang w:val="fr-FR"/>
        </w:rPr>
      </w:pPr>
    </w:p>
    <w:p w:rsidR="007579EC" w:rsidRDefault="007579EC" w:rsidP="007579EC">
      <w:pPr>
        <w:numPr>
          <w:ilvl w:val="0"/>
          <w:numId w:val="10"/>
        </w:numPr>
        <w:rPr>
          <w:rFonts w:ascii="Times New Roman" w:hAnsi="Times New Roman"/>
          <w:sz w:val="22"/>
          <w:szCs w:val="22"/>
          <w:lang w:val="fr-FR"/>
        </w:rPr>
      </w:pPr>
      <w:r w:rsidRPr="00250206">
        <w:rPr>
          <w:rFonts w:ascii="Times New Roman" w:hAnsi="Times New Roman"/>
          <w:sz w:val="22"/>
          <w:szCs w:val="22"/>
          <w:lang w:val="fr-FR"/>
        </w:rPr>
        <w:t xml:space="preserve">Quel est le type de câble par défaut qui raccorde </w:t>
      </w:r>
      <w:r>
        <w:rPr>
          <w:rFonts w:ascii="Times New Roman" w:hAnsi="Times New Roman"/>
          <w:sz w:val="22"/>
          <w:szCs w:val="22"/>
          <w:lang w:val="fr-FR"/>
        </w:rPr>
        <w:t>une station à un hub</w:t>
      </w:r>
      <w:r w:rsidRPr="00250206">
        <w:rPr>
          <w:rFonts w:ascii="Times New Roman" w:hAnsi="Times New Roman"/>
          <w:sz w:val="22"/>
          <w:szCs w:val="22"/>
          <w:lang w:val="fr-FR"/>
        </w:rPr>
        <w:t xml:space="preserve"> ? </w:t>
      </w:r>
      <w:r>
        <w:rPr>
          <w:rFonts w:ascii="Times New Roman" w:hAnsi="Times New Roman"/>
          <w:sz w:val="22"/>
          <w:szCs w:val="22"/>
          <w:lang w:val="fr-FR"/>
        </w:rPr>
        <w:t>Cliquez sur la carte réseau et sur configurer le câble pour voir le type du câble.</w:t>
      </w:r>
    </w:p>
    <w:p w:rsidR="007579EC" w:rsidRPr="00F100A5" w:rsidRDefault="007579EC" w:rsidP="007579EC">
      <w:pPr>
        <w:numPr>
          <w:ilvl w:val="0"/>
          <w:numId w:val="10"/>
        </w:numPr>
        <w:autoSpaceDE w:val="0"/>
        <w:rPr>
          <w:rFonts w:ascii="Times New Roman" w:hAnsi="Times New Roman"/>
          <w:sz w:val="22"/>
          <w:szCs w:val="22"/>
          <w:lang w:val="fr-FR"/>
        </w:rPr>
      </w:pPr>
      <w:r w:rsidRPr="00250206">
        <w:rPr>
          <w:rFonts w:ascii="Times New Roman" w:hAnsi="Times New Roman"/>
          <w:sz w:val="22"/>
          <w:szCs w:val="22"/>
          <w:lang w:val="fr-FR"/>
        </w:rPr>
        <w:t xml:space="preserve">Faites une recherche sur Internet sur les différents types de câbles </w:t>
      </w:r>
      <w:r>
        <w:rPr>
          <w:rFonts w:ascii="Times New Roman" w:hAnsi="Times New Roman"/>
          <w:sz w:val="22"/>
          <w:szCs w:val="22"/>
          <w:lang w:val="fr-FR"/>
        </w:rPr>
        <w:t>proposés par le simulateur.</w:t>
      </w:r>
      <w:r w:rsidRPr="00250206">
        <w:rPr>
          <w:rFonts w:ascii="Times New Roman" w:hAnsi="Times New Roman"/>
          <w:sz w:val="22"/>
          <w:szCs w:val="22"/>
          <w:lang w:val="fr-FR"/>
        </w:rPr>
        <w:t xml:space="preserve"> </w:t>
      </w:r>
      <w:r>
        <w:rPr>
          <w:rFonts w:ascii="Times New Roman" w:hAnsi="Times New Roman"/>
          <w:sz w:val="22"/>
          <w:szCs w:val="22"/>
          <w:lang w:val="fr-FR"/>
        </w:rPr>
        <w:t>D</w:t>
      </w:r>
      <w:r w:rsidRPr="00250206">
        <w:rPr>
          <w:rFonts w:ascii="Times New Roman" w:hAnsi="Times New Roman"/>
          <w:sz w:val="22"/>
          <w:szCs w:val="22"/>
          <w:lang w:val="fr-FR"/>
        </w:rPr>
        <w:t>onnez leurs sim</w:t>
      </w:r>
      <w:r>
        <w:rPr>
          <w:rFonts w:ascii="Times New Roman" w:hAnsi="Times New Roman"/>
          <w:sz w:val="22"/>
          <w:szCs w:val="22"/>
          <w:lang w:val="fr-FR"/>
        </w:rPr>
        <w:t>ilitudes et leurs différences.</w:t>
      </w:r>
    </w:p>
    <w:p w:rsidR="007579EC" w:rsidRPr="005F771C" w:rsidRDefault="007579EC" w:rsidP="007579EC">
      <w:pPr>
        <w:numPr>
          <w:ilvl w:val="0"/>
          <w:numId w:val="10"/>
        </w:numPr>
        <w:autoSpaceDE w:val="0"/>
        <w:rPr>
          <w:rFonts w:ascii="TimesNewRomanPSMT" w:eastAsia="TimesNewRomanPSMT" w:hAnsi="TimesNewRomanPSMT" w:cs="TimesNewRomanPSMT"/>
          <w:sz w:val="20"/>
          <w:szCs w:val="20"/>
          <w:lang w:val="fr-FR"/>
        </w:rPr>
      </w:pPr>
      <w:r w:rsidRPr="00250206">
        <w:rPr>
          <w:rFonts w:ascii="Times New Roman" w:eastAsia="LZIGAO+Verdana" w:hAnsi="Times New Roman"/>
          <w:sz w:val="22"/>
          <w:szCs w:val="22"/>
          <w:lang w:val="fr-FR"/>
        </w:rPr>
        <w:t>Que peuvent interconnecter ces différents câbles ? Quels sont les autres types de câbles pour connecter des éléments d’un réseau ?</w:t>
      </w:r>
    </w:p>
    <w:p w:rsidR="009605A0" w:rsidRPr="00483C70" w:rsidRDefault="009605A0" w:rsidP="009605A0">
      <w:pPr>
        <w:pStyle w:val="Titre2"/>
        <w:numPr>
          <w:ilvl w:val="0"/>
          <w:numId w:val="0"/>
        </w:numPr>
        <w:rPr>
          <w:rFonts w:ascii="Times New Roman" w:hAnsi="Times New Roman" w:cs="Times New Roman"/>
          <w:sz w:val="24"/>
          <w:szCs w:val="28"/>
          <w:lang w:val="fr-FR"/>
        </w:rPr>
      </w:pPr>
      <w:r w:rsidRPr="00483C70">
        <w:rPr>
          <w:rFonts w:ascii="Times New Roman" w:hAnsi="Times New Roman" w:cs="Times New Roman"/>
          <w:sz w:val="24"/>
          <w:szCs w:val="28"/>
          <w:lang w:val="fr-FR"/>
        </w:rPr>
        <w:t xml:space="preserve">Exercice </w:t>
      </w:r>
      <w:r>
        <w:rPr>
          <w:rFonts w:ascii="Times New Roman" w:hAnsi="Times New Roman" w:cs="Times New Roman"/>
          <w:sz w:val="24"/>
          <w:szCs w:val="28"/>
          <w:lang w:val="fr-FR"/>
        </w:rPr>
        <w:t>2</w:t>
      </w:r>
      <w:r w:rsidRPr="00483C70">
        <w:rPr>
          <w:rFonts w:ascii="Times New Roman" w:hAnsi="Times New Roman" w:cs="Times New Roman"/>
          <w:sz w:val="24"/>
          <w:szCs w:val="28"/>
          <w:lang w:val="fr-FR"/>
        </w:rPr>
        <w:t xml:space="preserve">  Unicast et Broadcast </w:t>
      </w:r>
    </w:p>
    <w:p w:rsidR="009605A0" w:rsidRPr="009605A0" w:rsidRDefault="009605A0" w:rsidP="009605A0">
      <w:pPr>
        <w:rPr>
          <w:i/>
          <w:lang w:val="fr-FR"/>
        </w:rPr>
      </w:pPr>
      <w:r w:rsidRPr="009605A0">
        <w:rPr>
          <w:lang w:val="fr-FR"/>
        </w:rPr>
        <w:t>Ouvrez dans le simulateur r</w:t>
      </w:r>
      <w:r w:rsidRPr="009605A0">
        <w:rPr>
          <w:rFonts w:hint="eastAsia"/>
          <w:lang w:val="fr-FR"/>
        </w:rPr>
        <w:t>é</w:t>
      </w:r>
      <w:r w:rsidRPr="009605A0">
        <w:rPr>
          <w:lang w:val="fr-FR"/>
        </w:rPr>
        <w:t>seau (situ</w:t>
      </w:r>
      <w:r w:rsidRPr="009605A0">
        <w:rPr>
          <w:rFonts w:hint="eastAsia"/>
          <w:lang w:val="fr-FR"/>
        </w:rPr>
        <w:t>é</w:t>
      </w:r>
      <w:r w:rsidRPr="009605A0">
        <w:rPr>
          <w:lang w:val="fr-FR"/>
        </w:rPr>
        <w:t xml:space="preserve"> dans le menu Applications&gt;R</w:t>
      </w:r>
      <w:r w:rsidRPr="009605A0">
        <w:rPr>
          <w:rFonts w:hint="eastAsia"/>
          <w:lang w:val="fr-FR"/>
        </w:rPr>
        <w:t>é</w:t>
      </w:r>
      <w:r w:rsidRPr="009605A0">
        <w:rPr>
          <w:lang w:val="fr-FR"/>
        </w:rPr>
        <w:t xml:space="preserve">seau) le fichier </w:t>
      </w:r>
      <w:r w:rsidRPr="009605A0">
        <w:rPr>
          <w:i/>
          <w:lang w:val="fr-FR"/>
        </w:rPr>
        <w:t>hub_switch_unicast_broadcast.xml.</w:t>
      </w:r>
    </w:p>
    <w:p w:rsidR="009605A0" w:rsidRDefault="009605A0" w:rsidP="009605A0">
      <w:pPr>
        <w:rPr>
          <w:lang w:val="fr-FR"/>
        </w:rPr>
      </w:pPr>
      <w:r w:rsidRPr="009605A0">
        <w:rPr>
          <w:lang w:val="fr-FR"/>
        </w:rPr>
        <w:t>Ce fichier, est constitu</w:t>
      </w:r>
      <w:r w:rsidRPr="009605A0">
        <w:rPr>
          <w:rFonts w:hint="eastAsia"/>
          <w:lang w:val="fr-FR"/>
        </w:rPr>
        <w:t>é</w:t>
      </w:r>
      <w:r w:rsidRPr="009605A0">
        <w:rPr>
          <w:lang w:val="fr-FR"/>
        </w:rPr>
        <w:t xml:space="preserve"> de deux r</w:t>
      </w:r>
      <w:r w:rsidRPr="009605A0">
        <w:rPr>
          <w:rFonts w:hint="eastAsia"/>
          <w:lang w:val="fr-FR"/>
        </w:rPr>
        <w:t>é</w:t>
      </w:r>
      <w:r w:rsidRPr="009605A0">
        <w:rPr>
          <w:lang w:val="fr-FR"/>
        </w:rPr>
        <w:t>seaux locaux non connect</w:t>
      </w:r>
      <w:r w:rsidRPr="009605A0">
        <w:rPr>
          <w:rFonts w:hint="eastAsia"/>
          <w:lang w:val="fr-FR"/>
        </w:rPr>
        <w:t>é</w:t>
      </w:r>
      <w:r w:rsidRPr="009605A0">
        <w:rPr>
          <w:lang w:val="fr-FR"/>
        </w:rPr>
        <w:t>s entre eux. Le premier est constitu</w:t>
      </w:r>
      <w:r w:rsidRPr="009605A0">
        <w:rPr>
          <w:rFonts w:hint="eastAsia"/>
          <w:lang w:val="fr-FR"/>
        </w:rPr>
        <w:t>é</w:t>
      </w:r>
      <w:r w:rsidRPr="009605A0">
        <w:rPr>
          <w:lang w:val="fr-FR"/>
        </w:rPr>
        <w:t xml:space="preserve"> par un hub connect</w:t>
      </w:r>
      <w:r w:rsidRPr="009605A0">
        <w:rPr>
          <w:rFonts w:hint="eastAsia"/>
          <w:lang w:val="fr-FR"/>
        </w:rPr>
        <w:t>é</w:t>
      </w:r>
      <w:r w:rsidRPr="009605A0">
        <w:rPr>
          <w:lang w:val="fr-FR"/>
        </w:rPr>
        <w:t xml:space="preserve"> </w:t>
      </w:r>
      <w:r w:rsidRPr="009605A0">
        <w:rPr>
          <w:rFonts w:hint="eastAsia"/>
          <w:lang w:val="fr-FR"/>
        </w:rPr>
        <w:t>à</w:t>
      </w:r>
      <w:r w:rsidRPr="009605A0">
        <w:rPr>
          <w:lang w:val="fr-FR"/>
        </w:rPr>
        <w:t xml:space="preserve"> 6 machines de st1 </w:t>
      </w:r>
      <w:r w:rsidRPr="009605A0">
        <w:rPr>
          <w:rFonts w:hint="eastAsia"/>
          <w:lang w:val="fr-FR"/>
        </w:rPr>
        <w:t>à</w:t>
      </w:r>
      <w:r w:rsidRPr="009605A0">
        <w:rPr>
          <w:lang w:val="fr-FR"/>
        </w:rPr>
        <w:t xml:space="preserve"> st6 pendant que le deuxi</w:t>
      </w:r>
      <w:r w:rsidRPr="009605A0">
        <w:rPr>
          <w:rFonts w:hint="eastAsia"/>
          <w:lang w:val="fr-FR"/>
        </w:rPr>
        <w:t>è</w:t>
      </w:r>
      <w:r w:rsidRPr="009605A0">
        <w:rPr>
          <w:lang w:val="fr-FR"/>
        </w:rPr>
        <w:t xml:space="preserve">me est un switch avec les machines st7 </w:t>
      </w:r>
      <w:r w:rsidRPr="009605A0">
        <w:rPr>
          <w:rFonts w:hint="eastAsia"/>
          <w:lang w:val="fr-FR"/>
        </w:rPr>
        <w:t>à</w:t>
      </w:r>
      <w:r w:rsidRPr="009605A0">
        <w:rPr>
          <w:lang w:val="fr-FR"/>
        </w:rPr>
        <w:t xml:space="preserve"> st12.</w:t>
      </w:r>
    </w:p>
    <w:p w:rsidR="009605A0" w:rsidRDefault="009605A0" w:rsidP="001B6C20">
      <w:pPr>
        <w:jc w:val="center"/>
        <w:rPr>
          <w:lang w:val="fr-FR"/>
        </w:rPr>
      </w:pPr>
      <w:bookmarkStart w:id="0" w:name="_GoBack"/>
      <w:r>
        <w:rPr>
          <w:noProof/>
          <w:lang w:val="fr-FR" w:eastAsia="fr-FR"/>
        </w:rPr>
        <w:lastRenderedPageBreak/>
        <w:drawing>
          <wp:inline distT="0" distB="0" distL="0" distR="0">
            <wp:extent cx="3771900" cy="324158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24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605A0" w:rsidRPr="00AE156D" w:rsidRDefault="009605A0" w:rsidP="009605A0">
      <w:pPr>
        <w:rPr>
          <w:lang w:val="fr-FR"/>
        </w:rPr>
      </w:pPr>
      <w:r>
        <w:rPr>
          <w:lang w:val="fr-FR"/>
        </w:rPr>
        <w:t>Récupérez le réseau que vous avez construit au TP n°1 avec un hub et 3 machines et ouvrez le dans le simulateur réseau.</w:t>
      </w:r>
      <w:r w:rsidRPr="004E0EF1">
        <w:rPr>
          <w:lang w:val="fr-FR"/>
        </w:rPr>
        <w:t xml:space="preserve"> </w:t>
      </w:r>
    </w:p>
    <w:p w:rsidR="009605A0" w:rsidRPr="004E0EF1" w:rsidRDefault="009605A0" w:rsidP="009605A0">
      <w:pPr>
        <w:rPr>
          <w:lang w:val="fr-FR"/>
        </w:rPr>
      </w:pPr>
    </w:p>
    <w:p w:rsidR="001B6C20" w:rsidRDefault="001B6C20" w:rsidP="009605A0">
      <w:pPr>
        <w:rPr>
          <w:sz w:val="23"/>
          <w:szCs w:val="23"/>
          <w:lang w:val="fr-FR"/>
        </w:rPr>
      </w:pPr>
      <w:r w:rsidRPr="001B6C20">
        <w:rPr>
          <w:sz w:val="23"/>
          <w:szCs w:val="23"/>
          <w:lang w:val="fr-FR"/>
        </w:rPr>
        <w:t xml:space="preserve">Passez en mode Ethernet, et cliquez sur message réception. Cliquez sur « Aucun </w:t>
      </w:r>
      <w:proofErr w:type="spellStart"/>
      <w:r w:rsidRPr="001B6C20">
        <w:rPr>
          <w:sz w:val="23"/>
          <w:szCs w:val="23"/>
          <w:lang w:val="fr-FR"/>
        </w:rPr>
        <w:t>Noeud</w:t>
      </w:r>
      <w:proofErr w:type="spellEnd"/>
      <w:r w:rsidRPr="001B6C20">
        <w:rPr>
          <w:sz w:val="23"/>
          <w:szCs w:val="23"/>
          <w:lang w:val="fr-FR"/>
        </w:rPr>
        <w:t xml:space="preserve"> tracé » et sélectionnez tous les éléments (en cliquant sur &gt;&gt;) comme mentionné dans la figure ci-dessous. </w:t>
      </w:r>
    </w:p>
    <w:p w:rsidR="001B6C20" w:rsidRDefault="001B6C20" w:rsidP="009605A0">
      <w:pPr>
        <w:rPr>
          <w:sz w:val="23"/>
          <w:szCs w:val="23"/>
          <w:lang w:val="fr-FR"/>
        </w:rPr>
      </w:pPr>
    </w:p>
    <w:p w:rsidR="001B6C20" w:rsidRDefault="001B6C20" w:rsidP="009605A0">
      <w:pPr>
        <w:rPr>
          <w:sz w:val="23"/>
          <w:szCs w:val="23"/>
          <w:lang w:val="fr-FR"/>
        </w:rPr>
      </w:pPr>
      <w:r>
        <w:rPr>
          <w:noProof/>
          <w:sz w:val="23"/>
          <w:szCs w:val="23"/>
          <w:lang w:val="fr-FR" w:eastAsia="fr-FR"/>
        </w:rPr>
        <w:drawing>
          <wp:inline distT="0" distB="0" distL="0" distR="0">
            <wp:extent cx="6324600" cy="35242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5A0" w:rsidRPr="004E0EF1" w:rsidRDefault="009605A0" w:rsidP="009605A0">
      <w:pPr>
        <w:rPr>
          <w:lang w:val="fr-FR"/>
        </w:rPr>
      </w:pPr>
    </w:p>
    <w:p w:rsidR="001B6C20" w:rsidRPr="001B6C20" w:rsidRDefault="001B6C20" w:rsidP="001B6C20">
      <w:pPr>
        <w:pStyle w:val="Paragraphedeliste"/>
        <w:widowControl/>
        <w:numPr>
          <w:ilvl w:val="0"/>
          <w:numId w:val="22"/>
        </w:numPr>
        <w:suppressAutoHyphens w:val="0"/>
        <w:autoSpaceDE w:val="0"/>
        <w:autoSpaceDN w:val="0"/>
        <w:adjustRightInd w:val="0"/>
        <w:rPr>
          <w:rFonts w:ascii="Times New Roman" w:eastAsia="Times New Roman" w:hAnsi="Times New Roman"/>
          <w:color w:val="000000"/>
          <w:lang w:val="fr-FR" w:eastAsia="fr-FR"/>
        </w:rPr>
      </w:pPr>
      <w:r w:rsidRPr="001B6C20">
        <w:rPr>
          <w:rFonts w:ascii="Times New Roman" w:eastAsia="Times New Roman" w:hAnsi="Times New Roman"/>
          <w:color w:val="000000"/>
          <w:sz w:val="23"/>
          <w:szCs w:val="23"/>
          <w:lang w:val="fr-FR" w:eastAsia="fr-FR"/>
        </w:rPr>
        <w:t xml:space="preserve">Envoyez une trame de st1 en broadcast en cliquant sur la carte réseau de st1 (le carré vert). Qui reçoit le message et qui le lit ? Que veut dire broadcast ? </w:t>
      </w:r>
    </w:p>
    <w:p w:rsidR="001B6C20" w:rsidRPr="001B6C20" w:rsidRDefault="001B6C20" w:rsidP="001B6C20">
      <w:pPr>
        <w:pStyle w:val="Paragraphedeliste"/>
        <w:widowControl/>
        <w:suppressAutoHyphens w:val="0"/>
        <w:autoSpaceDE w:val="0"/>
        <w:autoSpaceDN w:val="0"/>
        <w:adjustRightInd w:val="0"/>
        <w:jc w:val="center"/>
        <w:rPr>
          <w:rFonts w:ascii="Times New Roman" w:eastAsia="Times New Roman" w:hAnsi="Times New Roman"/>
          <w:color w:val="000000"/>
          <w:lang w:val="fr-FR" w:eastAsia="fr-FR"/>
        </w:rPr>
      </w:pPr>
      <w:r>
        <w:rPr>
          <w:rFonts w:ascii="Times New Roman" w:eastAsia="Times New Roman" w:hAnsi="Times New Roman"/>
          <w:noProof/>
          <w:color w:val="000000"/>
          <w:lang w:val="fr-FR" w:eastAsia="fr-FR"/>
        </w:rPr>
        <w:lastRenderedPageBreak/>
        <w:drawing>
          <wp:inline distT="0" distB="0" distL="0" distR="0" wp14:anchorId="625F273B" wp14:editId="7770F8F8">
            <wp:extent cx="2990850" cy="36957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5A0" w:rsidRPr="004E0EF1" w:rsidRDefault="009605A0" w:rsidP="001B6C20">
      <w:pPr>
        <w:ind w:left="720"/>
        <w:rPr>
          <w:lang w:val="fr-FR"/>
        </w:rPr>
      </w:pPr>
    </w:p>
    <w:p w:rsidR="009605A0" w:rsidRDefault="009605A0" w:rsidP="009605A0">
      <w:pPr>
        <w:numPr>
          <w:ilvl w:val="0"/>
          <w:numId w:val="22"/>
        </w:numPr>
        <w:rPr>
          <w:lang w:val="fr-FR"/>
        </w:rPr>
      </w:pPr>
      <w:r w:rsidRPr="004E0EF1">
        <w:rPr>
          <w:lang w:val="fr-FR"/>
        </w:rPr>
        <w:t>Envoyez une trame de st1 vers st2 maintenant en unicast. Que se passe-t-il ?</w:t>
      </w:r>
      <w:r>
        <w:rPr>
          <w:lang w:val="fr-FR"/>
        </w:rPr>
        <w:t xml:space="preserve"> </w:t>
      </w:r>
      <w:r w:rsidRPr="004E0EF1">
        <w:rPr>
          <w:lang w:val="fr-FR"/>
        </w:rPr>
        <w:t xml:space="preserve">Qui reçoit le message et qui le lit ? Que veut dire unicast ? </w:t>
      </w:r>
    </w:p>
    <w:p w:rsidR="001B6C20" w:rsidRDefault="001B6C20" w:rsidP="001B6C20">
      <w:pPr>
        <w:rPr>
          <w:lang w:val="fr-FR"/>
        </w:rPr>
      </w:pPr>
    </w:p>
    <w:p w:rsidR="001B6C20" w:rsidRDefault="001B6C20" w:rsidP="001B6C20">
      <w:pPr>
        <w:jc w:val="center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>
            <wp:extent cx="2114550" cy="174307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C20" w:rsidRDefault="001B6C20" w:rsidP="001B6C20">
      <w:pPr>
        <w:pStyle w:val="Paragraphedeliste"/>
        <w:widowControl/>
        <w:suppressAutoHyphens w:val="0"/>
        <w:autoSpaceDE w:val="0"/>
        <w:autoSpaceDN w:val="0"/>
        <w:adjustRightInd w:val="0"/>
        <w:spacing w:after="27"/>
        <w:rPr>
          <w:rFonts w:ascii="Times New Roman" w:eastAsia="Times New Roman" w:hAnsi="Times New Roman"/>
          <w:color w:val="000000"/>
          <w:sz w:val="23"/>
          <w:szCs w:val="23"/>
          <w:lang w:val="fr-FR" w:eastAsia="fr-FR"/>
        </w:rPr>
      </w:pPr>
    </w:p>
    <w:p w:rsidR="001B6C20" w:rsidRPr="001B6C20" w:rsidRDefault="001B6C20" w:rsidP="001B6C20">
      <w:pPr>
        <w:pStyle w:val="Paragraphedeliste"/>
        <w:widowControl/>
        <w:numPr>
          <w:ilvl w:val="0"/>
          <w:numId w:val="22"/>
        </w:numPr>
        <w:suppressAutoHyphens w:val="0"/>
        <w:autoSpaceDE w:val="0"/>
        <w:autoSpaceDN w:val="0"/>
        <w:adjustRightInd w:val="0"/>
        <w:spacing w:after="27"/>
        <w:rPr>
          <w:rFonts w:ascii="Times New Roman" w:eastAsia="Times New Roman" w:hAnsi="Times New Roman"/>
          <w:color w:val="000000"/>
          <w:sz w:val="23"/>
          <w:szCs w:val="23"/>
          <w:lang w:val="fr-FR" w:eastAsia="fr-FR"/>
        </w:rPr>
      </w:pPr>
      <w:r w:rsidRPr="001B6C20">
        <w:rPr>
          <w:rFonts w:ascii="Times New Roman" w:eastAsia="Times New Roman" w:hAnsi="Times New Roman"/>
          <w:color w:val="000000"/>
          <w:sz w:val="23"/>
          <w:szCs w:val="23"/>
          <w:lang w:val="fr-FR" w:eastAsia="fr-FR"/>
        </w:rPr>
        <w:t xml:space="preserve">Refaites l’expérience avec le switch, à partir de st7 et vers st8 pour l’unicast. </w:t>
      </w:r>
    </w:p>
    <w:p w:rsidR="001B6C20" w:rsidRPr="001B6C20" w:rsidRDefault="001B6C20" w:rsidP="001B6C20">
      <w:pPr>
        <w:pStyle w:val="Paragraphedeliste"/>
        <w:widowControl/>
        <w:numPr>
          <w:ilvl w:val="0"/>
          <w:numId w:val="22"/>
        </w:numPr>
        <w:suppressAutoHyphens w:val="0"/>
        <w:autoSpaceDE w:val="0"/>
        <w:autoSpaceDN w:val="0"/>
        <w:adjustRightInd w:val="0"/>
        <w:rPr>
          <w:lang w:val="fr-FR"/>
        </w:rPr>
      </w:pPr>
      <w:r w:rsidRPr="001B6C20">
        <w:rPr>
          <w:rFonts w:ascii="Times New Roman" w:eastAsia="Times New Roman" w:hAnsi="Times New Roman"/>
          <w:color w:val="000000"/>
          <w:sz w:val="23"/>
          <w:szCs w:val="23"/>
          <w:lang w:val="fr-FR" w:eastAsia="fr-FR"/>
        </w:rPr>
        <w:t xml:space="preserve">Quelle est la différence de traitement entre unicast et le broadcast ? </w:t>
      </w:r>
    </w:p>
    <w:p w:rsidR="001B6C20" w:rsidRDefault="001B6C20" w:rsidP="001B6C20">
      <w:pPr>
        <w:pStyle w:val="Paragraphedeliste"/>
        <w:widowControl/>
        <w:numPr>
          <w:ilvl w:val="0"/>
          <w:numId w:val="22"/>
        </w:numPr>
        <w:suppressAutoHyphens w:val="0"/>
        <w:autoSpaceDE w:val="0"/>
        <w:autoSpaceDN w:val="0"/>
        <w:adjustRightInd w:val="0"/>
        <w:spacing w:after="27"/>
        <w:rPr>
          <w:rFonts w:ascii="Times New Roman" w:eastAsia="Times New Roman" w:hAnsi="Times New Roman"/>
          <w:color w:val="000000"/>
          <w:sz w:val="23"/>
          <w:szCs w:val="23"/>
          <w:lang w:val="fr-FR" w:eastAsia="fr-FR"/>
        </w:rPr>
      </w:pPr>
      <w:r w:rsidRPr="001B6C20">
        <w:rPr>
          <w:rFonts w:ascii="Times New Roman" w:eastAsia="Times New Roman" w:hAnsi="Times New Roman"/>
          <w:color w:val="000000"/>
          <w:sz w:val="23"/>
          <w:szCs w:val="23"/>
          <w:lang w:val="fr-FR" w:eastAsia="fr-FR"/>
        </w:rPr>
        <w:t xml:space="preserve">Décrivez la trame Ethernet (que vous voyez en haut du simulateur lors des échanges) et ces différents champs. A quoi correspondent-ils ? </w:t>
      </w:r>
    </w:p>
    <w:p w:rsidR="001B6C20" w:rsidRPr="001B6C20" w:rsidRDefault="001B6C20" w:rsidP="001B6C20">
      <w:pPr>
        <w:pStyle w:val="Paragraphedeliste"/>
        <w:widowControl/>
        <w:numPr>
          <w:ilvl w:val="0"/>
          <w:numId w:val="22"/>
        </w:numPr>
        <w:suppressAutoHyphens w:val="0"/>
        <w:autoSpaceDE w:val="0"/>
        <w:autoSpaceDN w:val="0"/>
        <w:adjustRightInd w:val="0"/>
        <w:spacing w:after="27"/>
        <w:rPr>
          <w:rFonts w:ascii="Times New Roman" w:eastAsia="Times New Roman" w:hAnsi="Times New Roman"/>
          <w:color w:val="000000"/>
          <w:sz w:val="23"/>
          <w:szCs w:val="23"/>
          <w:lang w:val="fr-FR" w:eastAsia="fr-FR"/>
        </w:rPr>
      </w:pPr>
      <w:r w:rsidRPr="001B6C20">
        <w:rPr>
          <w:rFonts w:ascii="Times New Roman" w:eastAsia="Times New Roman" w:hAnsi="Times New Roman"/>
          <w:color w:val="000000"/>
          <w:sz w:val="23"/>
          <w:szCs w:val="23"/>
          <w:lang w:val="fr-FR" w:eastAsia="fr-FR"/>
        </w:rPr>
        <w:t xml:space="preserve"> Sur quoi se basent les machines pour lire ou non la trame qu’elles reçoivent ? </w:t>
      </w:r>
    </w:p>
    <w:p w:rsidR="001B6C20" w:rsidRPr="001B6C20" w:rsidRDefault="001B6C20" w:rsidP="001B6C20">
      <w:pPr>
        <w:pStyle w:val="Paragraphedeliste"/>
        <w:widowControl/>
        <w:numPr>
          <w:ilvl w:val="0"/>
          <w:numId w:val="22"/>
        </w:numPr>
        <w:suppressAutoHyphens w:val="0"/>
        <w:autoSpaceDE w:val="0"/>
        <w:autoSpaceDN w:val="0"/>
        <w:adjustRightInd w:val="0"/>
        <w:rPr>
          <w:rFonts w:ascii="Times New Roman" w:eastAsia="Times New Roman" w:hAnsi="Times New Roman"/>
          <w:color w:val="000000"/>
          <w:sz w:val="23"/>
          <w:szCs w:val="23"/>
          <w:lang w:val="fr-FR" w:eastAsia="fr-FR"/>
        </w:rPr>
      </w:pPr>
      <w:r w:rsidRPr="001B6C20">
        <w:rPr>
          <w:rFonts w:ascii="Times New Roman" w:eastAsia="Times New Roman" w:hAnsi="Times New Roman"/>
          <w:color w:val="000000"/>
          <w:sz w:val="23"/>
          <w:szCs w:val="23"/>
          <w:lang w:val="fr-FR" w:eastAsia="fr-FR"/>
        </w:rPr>
        <w:t xml:space="preserve">Tirez les conclusions adéquates en donnant les principales différences entre un hub et un switch. Notamment, répondez aux questions suivantes : Un hub est-il un équipement de la couche liaison ? Permet-il de filtrer les paquets dynamiquement ? Un switch est-il un équipement de la couche liaison ? </w:t>
      </w:r>
    </w:p>
    <w:p w:rsidR="001B6C20" w:rsidRPr="004E0EF1" w:rsidRDefault="001B6C20" w:rsidP="001B6C20">
      <w:pPr>
        <w:pStyle w:val="Paragraphedeliste"/>
        <w:widowControl/>
        <w:suppressAutoHyphens w:val="0"/>
        <w:autoSpaceDE w:val="0"/>
        <w:autoSpaceDN w:val="0"/>
        <w:adjustRightInd w:val="0"/>
        <w:rPr>
          <w:lang w:val="fr-FR"/>
        </w:rPr>
      </w:pPr>
    </w:p>
    <w:p w:rsidR="001B6C20" w:rsidRDefault="001B6C20" w:rsidP="009605A0">
      <w:pPr>
        <w:pStyle w:val="Titre2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fr-FR"/>
        </w:rPr>
      </w:pPr>
    </w:p>
    <w:p w:rsidR="009605A0" w:rsidRPr="001B6C20" w:rsidRDefault="001B6C20" w:rsidP="009605A0">
      <w:pPr>
        <w:pStyle w:val="Titre2"/>
        <w:numPr>
          <w:ilvl w:val="0"/>
          <w:numId w:val="0"/>
        </w:numPr>
        <w:rPr>
          <w:rFonts w:ascii="Times New Roman" w:hAnsi="Times New Roman" w:cs="Times New Roman"/>
          <w:sz w:val="24"/>
          <w:szCs w:val="28"/>
          <w:lang w:val="fr-FR"/>
        </w:rPr>
      </w:pPr>
      <w:r>
        <w:rPr>
          <w:rFonts w:ascii="Times New Roman" w:hAnsi="Times New Roman" w:cs="Times New Roman"/>
          <w:sz w:val="24"/>
          <w:szCs w:val="28"/>
          <w:lang w:val="fr-FR"/>
        </w:rPr>
        <w:t xml:space="preserve">Exercice 3 : Couche modèle OSI – Protocoles </w:t>
      </w:r>
      <w:r w:rsidR="009605A0" w:rsidRPr="001B6C20">
        <w:rPr>
          <w:rFonts w:ascii="Times New Roman" w:hAnsi="Times New Roman" w:cs="Times New Roman"/>
          <w:sz w:val="24"/>
          <w:szCs w:val="28"/>
          <w:lang w:val="fr-FR"/>
        </w:rPr>
        <w:t xml:space="preserve"> </w:t>
      </w:r>
    </w:p>
    <w:p w:rsidR="009605A0" w:rsidRDefault="009605A0" w:rsidP="009605A0">
      <w:pPr>
        <w:pStyle w:val="Default"/>
        <w:rPr>
          <w:rFonts w:ascii="Courier New" w:hAnsi="Courier New" w:cs="Courier New"/>
          <w:sz w:val="23"/>
          <w:szCs w:val="23"/>
        </w:rPr>
      </w:pPr>
      <w:proofErr w:type="spellStart"/>
      <w:r>
        <w:rPr>
          <w:rFonts w:ascii="Times New Roman" w:hAnsi="Times New Roman" w:cs="Times New Roman"/>
          <w:sz w:val="23"/>
          <w:szCs w:val="23"/>
        </w:rPr>
        <w:t>Wireshark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est un logiciel de captures et analyseur de trames réseaux. Pour plus d’informations, voir tout d’abord le tutoriel sur </w:t>
      </w:r>
      <w:proofErr w:type="spellStart"/>
      <w:r>
        <w:rPr>
          <w:rFonts w:ascii="Times New Roman" w:hAnsi="Times New Roman" w:cs="Times New Roman"/>
          <w:sz w:val="23"/>
          <w:szCs w:val="23"/>
        </w:rPr>
        <w:t>Wireshark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disponible dans </w:t>
      </w:r>
      <w:proofErr w:type="spellStart"/>
      <w:r>
        <w:rPr>
          <w:rFonts w:ascii="Courier New" w:hAnsi="Courier New" w:cs="Courier New"/>
          <w:sz w:val="23"/>
          <w:szCs w:val="23"/>
        </w:rPr>
        <w:t>SupportCours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\S2A\A212 -Introduction aux réseaux\TP\TP1 </w:t>
      </w:r>
    </w:p>
    <w:p w:rsidR="009605A0" w:rsidRDefault="009605A0" w:rsidP="009605A0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Ouvrez le fichier de capture </w:t>
      </w:r>
      <w:proofErr w:type="spellStart"/>
      <w:r>
        <w:rPr>
          <w:rFonts w:ascii="Courier New" w:hAnsi="Courier New" w:cs="Courier New"/>
          <w:sz w:val="23"/>
          <w:szCs w:val="23"/>
        </w:rPr>
        <w:t>osi.pcap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 xml:space="preserve">avec le logiciel </w:t>
      </w:r>
      <w:proofErr w:type="spellStart"/>
      <w:r>
        <w:rPr>
          <w:rFonts w:ascii="Times New Roman" w:hAnsi="Times New Roman" w:cs="Times New Roman"/>
          <w:sz w:val="23"/>
          <w:szCs w:val="23"/>
        </w:rPr>
        <w:t>wireshark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. </w:t>
      </w:r>
    </w:p>
    <w:p w:rsidR="009605A0" w:rsidRDefault="009605A0" w:rsidP="009605A0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1 - Combien de trames ont été capturées ? </w:t>
      </w:r>
    </w:p>
    <w:p w:rsidR="009605A0" w:rsidRDefault="009605A0" w:rsidP="009605A0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2 - Pour chacune des trames, vous indiquerez sa taille, le nombre de couches présentes ainsi que pour chaque couche, le protocole réseau associé. </w:t>
      </w:r>
    </w:p>
    <w:p w:rsidR="009605A0" w:rsidRDefault="009605A0" w:rsidP="009605A0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3 – Pour chacune des trames, donnez l’adresse mac source et l’adresse mac destination, ainsi que le type qui apparaît dans l’</w:t>
      </w:r>
      <w:proofErr w:type="spellStart"/>
      <w:r>
        <w:rPr>
          <w:rFonts w:ascii="Times New Roman" w:hAnsi="Times New Roman" w:cs="Times New Roman"/>
          <w:sz w:val="23"/>
          <w:szCs w:val="23"/>
        </w:rPr>
        <w:t>entête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de niveau 2. A quoi correspond ce dernier champ ? Que remarquez-vous au sujet des adresses mac ? </w:t>
      </w:r>
    </w:p>
    <w:p w:rsidR="009605A0" w:rsidRDefault="009605A0" w:rsidP="009605A0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4 – Pour chacune des trames, donnez l’adresse IP source et l’adresse IP destination, ainsi que le protocole qui apparaît dans l’</w:t>
      </w:r>
      <w:proofErr w:type="spellStart"/>
      <w:r>
        <w:rPr>
          <w:rFonts w:ascii="Times New Roman" w:hAnsi="Times New Roman" w:cs="Times New Roman"/>
          <w:sz w:val="23"/>
          <w:szCs w:val="23"/>
        </w:rPr>
        <w:t>entête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IPv4. </w:t>
      </w:r>
    </w:p>
    <w:p w:rsidR="009605A0" w:rsidRPr="009605A0" w:rsidRDefault="009605A0" w:rsidP="009605A0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5 - Pour chaque protocole listé ci-dessous, indiquez à quelle couche du modèle hybride à 5 couches (physique, liaison, réseau, transport, application) il appartient </w:t>
      </w:r>
      <w:proofErr w:type="gramStart"/>
      <w:r>
        <w:rPr>
          <w:rFonts w:ascii="Times New Roman" w:hAnsi="Times New Roman" w:cs="Times New Roman"/>
          <w:sz w:val="23"/>
          <w:szCs w:val="23"/>
        </w:rPr>
        <w:t xml:space="preserve">: </w:t>
      </w:r>
      <w:r w:rsidRPr="009605A0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9605A0">
        <w:rPr>
          <w:rFonts w:ascii="Times New Roman" w:hAnsi="Times New Roman" w:cs="Times New Roman"/>
          <w:sz w:val="23"/>
          <w:szCs w:val="23"/>
        </w:rPr>
        <w:t>TCP</w:t>
      </w:r>
      <w:proofErr w:type="spellEnd"/>
      <w:proofErr w:type="gramEnd"/>
      <w:r w:rsidRPr="009605A0">
        <w:rPr>
          <w:rFonts w:ascii="Times New Roman" w:hAnsi="Times New Roman" w:cs="Times New Roman"/>
          <w:sz w:val="23"/>
          <w:szCs w:val="23"/>
        </w:rPr>
        <w:t xml:space="preserve">, ARP, </w:t>
      </w:r>
      <w:proofErr w:type="spellStart"/>
      <w:r w:rsidRPr="009605A0">
        <w:rPr>
          <w:rFonts w:ascii="Times New Roman" w:hAnsi="Times New Roman" w:cs="Times New Roman"/>
          <w:sz w:val="23"/>
          <w:szCs w:val="23"/>
        </w:rPr>
        <w:t>ICMP</w:t>
      </w:r>
      <w:proofErr w:type="spellEnd"/>
      <w:r w:rsidRPr="009605A0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Pr="009605A0">
        <w:rPr>
          <w:rFonts w:ascii="Times New Roman" w:hAnsi="Times New Roman" w:cs="Times New Roman"/>
          <w:sz w:val="23"/>
          <w:szCs w:val="23"/>
        </w:rPr>
        <w:t>UDP</w:t>
      </w:r>
      <w:proofErr w:type="spellEnd"/>
      <w:r w:rsidRPr="009605A0">
        <w:rPr>
          <w:rFonts w:ascii="Times New Roman" w:hAnsi="Times New Roman" w:cs="Times New Roman"/>
          <w:sz w:val="23"/>
          <w:szCs w:val="23"/>
        </w:rPr>
        <w:t xml:space="preserve">, HTTP, FTP, IP, ETHERNET, </w:t>
      </w:r>
      <w:proofErr w:type="spellStart"/>
      <w:r w:rsidRPr="009605A0">
        <w:rPr>
          <w:rFonts w:ascii="Times New Roman" w:hAnsi="Times New Roman" w:cs="Times New Roman"/>
          <w:sz w:val="23"/>
          <w:szCs w:val="23"/>
        </w:rPr>
        <w:t>SSH</w:t>
      </w:r>
      <w:proofErr w:type="spellEnd"/>
      <w:r w:rsidRPr="009605A0">
        <w:rPr>
          <w:rFonts w:ascii="Times New Roman" w:hAnsi="Times New Roman" w:cs="Times New Roman"/>
          <w:sz w:val="23"/>
          <w:szCs w:val="23"/>
        </w:rPr>
        <w:t xml:space="preserve">. </w:t>
      </w:r>
    </w:p>
    <w:p w:rsidR="009605A0" w:rsidRPr="009605A0" w:rsidRDefault="009605A0" w:rsidP="009605A0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9605A0" w:rsidRDefault="009605A0" w:rsidP="009605A0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6 - Générez une capture </w:t>
      </w:r>
      <w:proofErr w:type="spellStart"/>
      <w:r>
        <w:rPr>
          <w:rFonts w:ascii="Times New Roman" w:hAnsi="Times New Roman" w:cs="Times New Roman"/>
          <w:i/>
          <w:iCs/>
          <w:sz w:val="23"/>
          <w:szCs w:val="23"/>
        </w:rPr>
        <w:t>wireshark</w:t>
      </w:r>
      <w:proofErr w:type="spellEnd"/>
      <w:r>
        <w:rPr>
          <w:rFonts w:ascii="Times New Roman" w:hAnsi="Times New Roman" w:cs="Times New Roman"/>
          <w:i/>
          <w:iCs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en cliquant sur Capture&gt;Interface (</w:t>
      </w:r>
      <w:proofErr w:type="spellStart"/>
      <w:r>
        <w:rPr>
          <w:rFonts w:ascii="Times New Roman" w:hAnsi="Times New Roman" w:cs="Times New Roman"/>
          <w:sz w:val="23"/>
          <w:szCs w:val="23"/>
        </w:rPr>
        <w:t>Ctrl+I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) puis en choisissant la bonne carte réseau en cliquant sur </w:t>
      </w:r>
      <w:proofErr w:type="spellStart"/>
      <w:r>
        <w:rPr>
          <w:rFonts w:ascii="Times New Roman" w:hAnsi="Times New Roman" w:cs="Times New Roman"/>
          <w:i/>
          <w:iCs/>
          <w:sz w:val="23"/>
          <w:szCs w:val="23"/>
        </w:rPr>
        <w:t>start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. De nombreuses trames doivent </w:t>
      </w:r>
      <w:proofErr w:type="spellStart"/>
      <w:r>
        <w:rPr>
          <w:rFonts w:ascii="Times New Roman" w:hAnsi="Times New Roman" w:cs="Times New Roman"/>
          <w:sz w:val="23"/>
          <w:szCs w:val="23"/>
        </w:rPr>
        <w:t>apparaitre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, qui représentent les communications de votre carte réseau. Regardez si les protocoles mentionnés ci-dessus apparaissent dans les trames présentes dans la capture. </w:t>
      </w:r>
    </w:p>
    <w:p w:rsidR="009605A0" w:rsidRPr="00486062" w:rsidRDefault="009605A0" w:rsidP="009605A0">
      <w:pPr>
        <w:autoSpaceDE w:val="0"/>
        <w:rPr>
          <w:rFonts w:ascii="Times New Roman" w:eastAsia="LZIGAO+Verdana" w:hAnsi="Times New Roman"/>
          <w:color w:val="000000"/>
          <w:sz w:val="22"/>
          <w:szCs w:val="22"/>
          <w:lang w:val="fr-FR"/>
        </w:rPr>
      </w:pPr>
      <w:r w:rsidRPr="00486062">
        <w:rPr>
          <w:rFonts w:ascii="Times New Roman" w:hAnsi="Times New Roman"/>
          <w:sz w:val="23"/>
          <w:szCs w:val="23"/>
          <w:lang w:val="fr-FR"/>
        </w:rPr>
        <w:t xml:space="preserve">7 - Identifiez des paquets http et </w:t>
      </w:r>
      <w:proofErr w:type="spellStart"/>
      <w:r w:rsidRPr="00486062">
        <w:rPr>
          <w:rFonts w:ascii="Times New Roman" w:hAnsi="Times New Roman"/>
          <w:sz w:val="23"/>
          <w:szCs w:val="23"/>
          <w:lang w:val="fr-FR"/>
        </w:rPr>
        <w:t>icmp</w:t>
      </w:r>
      <w:proofErr w:type="spellEnd"/>
      <w:r w:rsidRPr="00486062">
        <w:rPr>
          <w:rFonts w:ascii="Times New Roman" w:hAnsi="Times New Roman"/>
          <w:sz w:val="23"/>
          <w:szCs w:val="23"/>
          <w:lang w:val="fr-FR"/>
        </w:rPr>
        <w:t xml:space="preserve"> (vous pouvez utiliser les filtres </w:t>
      </w:r>
      <w:proofErr w:type="spellStart"/>
      <w:r w:rsidRPr="00486062">
        <w:rPr>
          <w:rFonts w:ascii="Times New Roman" w:hAnsi="Times New Roman"/>
          <w:i/>
          <w:iCs/>
          <w:sz w:val="23"/>
          <w:szCs w:val="23"/>
          <w:lang w:val="fr-FR"/>
        </w:rPr>
        <w:t>wireshark</w:t>
      </w:r>
      <w:proofErr w:type="spellEnd"/>
      <w:r>
        <w:rPr>
          <w:rFonts w:ascii="Times New Roman" w:hAnsi="Times New Roman"/>
          <w:i/>
          <w:iCs/>
          <w:sz w:val="23"/>
          <w:szCs w:val="23"/>
          <w:lang w:val="fr-FR"/>
        </w:rPr>
        <w:t>)</w:t>
      </w:r>
      <w:r w:rsidRPr="00486062">
        <w:rPr>
          <w:rFonts w:ascii="Times New Roman" w:hAnsi="Times New Roman"/>
          <w:sz w:val="23"/>
          <w:szCs w:val="23"/>
          <w:lang w:val="fr-FR"/>
        </w:rPr>
        <w:t>. Si vous ne trouvez pas de tels paquets, essayez de les générer par vous-même en lançant des applications réseaux.</w:t>
      </w:r>
    </w:p>
    <w:p w:rsidR="009605A0" w:rsidRPr="007579EC" w:rsidRDefault="009605A0" w:rsidP="009605A0">
      <w:pPr>
        <w:widowControl/>
        <w:suppressAutoHyphens w:val="0"/>
        <w:ind w:left="720"/>
        <w:rPr>
          <w:rFonts w:ascii="Times New Roman" w:eastAsia="Times New Roman" w:hAnsi="Times New Roman"/>
          <w:lang w:val="fr-FR" w:eastAsia="fr-FR"/>
        </w:rPr>
      </w:pPr>
    </w:p>
    <w:p w:rsidR="00C12716" w:rsidRPr="00C12716" w:rsidRDefault="00C12716" w:rsidP="00C12716">
      <w:pPr>
        <w:pStyle w:val="Corpsdetexte"/>
        <w:rPr>
          <w:rFonts w:ascii="Times New Roman" w:hAnsi="Times New Roman"/>
          <w:color w:val="FF0000"/>
          <w:sz w:val="22"/>
          <w:szCs w:val="22"/>
          <w:lang w:val="fr-FR"/>
        </w:rPr>
      </w:pPr>
    </w:p>
    <w:sectPr w:rsidR="00C12716" w:rsidRPr="00C12716">
      <w:headerReference w:type="default" r:id="rId13"/>
      <w:footerReference w:type="default" r:id="rId14"/>
      <w:footnotePr>
        <w:pos w:val="beneathText"/>
      </w:footnotePr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4A50" w:rsidRDefault="00984A50">
      <w:r>
        <w:separator/>
      </w:r>
    </w:p>
  </w:endnote>
  <w:endnote w:type="continuationSeparator" w:id="0">
    <w:p w:rsidR="00984A50" w:rsidRDefault="00984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imbus Roman No9 L">
    <w:altName w:val="Times New Roman"/>
    <w:charset w:val="00"/>
    <w:family w:val="roman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ZIGAO+Verdana">
    <w:altName w:val="Arial Unicode MS"/>
    <w:charset w:val="80"/>
    <w:family w:val="auto"/>
    <w:pitch w:val="default"/>
  </w:font>
  <w:font w:name="TimesNewRomanPSMT">
    <w:altName w:val="Times New Roman"/>
    <w:charset w:val="00"/>
    <w:family w:val="roman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1921" w:rsidRDefault="00A81921" w:rsidP="006F027D">
    <w:pPr>
      <w:pStyle w:val="Pieddepage"/>
      <w:jc w:val="center"/>
    </w:pP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8302B4">
      <w:rPr>
        <w:rStyle w:val="Numrodepage"/>
        <w:noProof/>
      </w:rPr>
      <w:t>2</w:t>
    </w:r>
    <w:r>
      <w:rPr>
        <w:rStyle w:val="Numrodepage"/>
      </w:rPr>
      <w:fldChar w:fldCharType="end"/>
    </w:r>
    <w:r>
      <w:rPr>
        <w:rStyle w:val="Numrodepage"/>
      </w:rPr>
      <w:t>/</w:t>
    </w:r>
    <w:r>
      <w:rPr>
        <w:rStyle w:val="Numrodepage"/>
      </w:rPr>
      <w:fldChar w:fldCharType="begin"/>
    </w:r>
    <w:r>
      <w:rPr>
        <w:rStyle w:val="Numrodepage"/>
      </w:rPr>
      <w:instrText xml:space="preserve"> NUMPAGES </w:instrText>
    </w:r>
    <w:r>
      <w:rPr>
        <w:rStyle w:val="Numrodepage"/>
      </w:rPr>
      <w:fldChar w:fldCharType="separate"/>
    </w:r>
    <w:r w:rsidR="008302B4">
      <w:rPr>
        <w:rStyle w:val="Numrodepage"/>
        <w:noProof/>
      </w:rPr>
      <w:t>4</w:t>
    </w:r>
    <w:r>
      <w:rPr>
        <w:rStyle w:val="Numrodepag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4A50" w:rsidRDefault="00984A50">
      <w:r>
        <w:separator/>
      </w:r>
    </w:p>
  </w:footnote>
  <w:footnote w:type="continuationSeparator" w:id="0">
    <w:p w:rsidR="00984A50" w:rsidRDefault="00984A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1921" w:rsidRPr="00250206" w:rsidRDefault="00A81921">
    <w:pPr>
      <w:pStyle w:val="En-tte"/>
      <w:rPr>
        <w:rFonts w:ascii="Times New Roman" w:hAnsi="Times New Roman"/>
        <w:sz w:val="20"/>
        <w:szCs w:val="20"/>
        <w:lang w:val="fr-FR"/>
      </w:rPr>
    </w:pPr>
    <w:r w:rsidRPr="00250206">
      <w:rPr>
        <w:rFonts w:ascii="Times New Roman" w:hAnsi="Times New Roman"/>
        <w:sz w:val="20"/>
        <w:szCs w:val="20"/>
        <w:lang w:val="fr-FR"/>
      </w:rPr>
      <w:t>IUT Nice Côte d’Azur</w:t>
    </w:r>
    <w:r w:rsidRPr="00250206">
      <w:rPr>
        <w:rFonts w:ascii="Times New Roman" w:hAnsi="Times New Roman"/>
        <w:sz w:val="20"/>
        <w:szCs w:val="20"/>
        <w:lang w:val="fr-FR"/>
      </w:rPr>
      <w:tab/>
    </w:r>
    <w:r w:rsidRPr="00250206">
      <w:rPr>
        <w:rFonts w:ascii="Times New Roman" w:hAnsi="Times New Roman"/>
        <w:sz w:val="20"/>
        <w:szCs w:val="20"/>
        <w:lang w:val="fr-FR"/>
      </w:rPr>
      <w:tab/>
      <w:t xml:space="preserve">     Année </w:t>
    </w:r>
    <w:r w:rsidR="00466A34">
      <w:rPr>
        <w:rFonts w:ascii="Times New Roman" w:hAnsi="Times New Roman"/>
        <w:sz w:val="20"/>
        <w:szCs w:val="20"/>
        <w:lang w:val="fr-FR"/>
      </w:rPr>
      <w:t>201</w:t>
    </w:r>
    <w:r w:rsidR="001B6C20">
      <w:rPr>
        <w:rFonts w:ascii="Times New Roman" w:hAnsi="Times New Roman"/>
        <w:sz w:val="20"/>
        <w:szCs w:val="20"/>
        <w:lang w:val="fr-FR"/>
      </w:rPr>
      <w:t>5</w:t>
    </w:r>
    <w:r w:rsidR="00466A34">
      <w:rPr>
        <w:rFonts w:ascii="Times New Roman" w:hAnsi="Times New Roman"/>
        <w:sz w:val="20"/>
        <w:szCs w:val="20"/>
        <w:lang w:val="fr-FR"/>
      </w:rPr>
      <w:t>/201</w:t>
    </w:r>
    <w:r w:rsidR="001B6C20">
      <w:rPr>
        <w:rFonts w:ascii="Times New Roman" w:hAnsi="Times New Roman"/>
        <w:sz w:val="20"/>
        <w:szCs w:val="20"/>
        <w:lang w:val="fr-FR"/>
      </w:rPr>
      <w:t>6</w:t>
    </w:r>
  </w:p>
  <w:p w:rsidR="00A81921" w:rsidRPr="00250206" w:rsidRDefault="00A81921">
    <w:pPr>
      <w:pStyle w:val="En-tte"/>
      <w:rPr>
        <w:rFonts w:ascii="Times New Roman" w:hAnsi="Times New Roman"/>
        <w:sz w:val="20"/>
        <w:szCs w:val="20"/>
        <w:lang w:val="fr-FR"/>
      </w:rPr>
    </w:pPr>
    <w:r w:rsidRPr="00250206">
      <w:rPr>
        <w:rFonts w:ascii="Times New Roman" w:hAnsi="Times New Roman"/>
        <w:sz w:val="20"/>
        <w:szCs w:val="20"/>
        <w:lang w:val="fr-FR"/>
      </w:rPr>
      <w:t>Réseaux ASR5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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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>
    <w:nsid w:val="00000004"/>
    <w:multiLevelType w:val="multilevel"/>
    <w:tmpl w:val="F0883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18"/>
        <w:szCs w:val="18"/>
      </w:rPr>
    </w:lvl>
    <w:lvl w:ilvl="1">
      <w:start w:val="1"/>
      <w:numFmt w:val="bullet"/>
      <w:lvlText w:val="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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>
    <w:nsid w:val="07FC6C32"/>
    <w:multiLevelType w:val="hybridMultilevel"/>
    <w:tmpl w:val="08666DD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ACC7118"/>
    <w:multiLevelType w:val="hybridMultilevel"/>
    <w:tmpl w:val="CA98ABE2"/>
    <w:lvl w:ilvl="0" w:tplc="A4FE17A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9C66A5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5D698C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28A9F5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86FDC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32E9B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3CC90A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C9A870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A1610F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11470A4F"/>
    <w:multiLevelType w:val="hybridMultilevel"/>
    <w:tmpl w:val="319CB7FE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8232371"/>
    <w:multiLevelType w:val="hybridMultilevel"/>
    <w:tmpl w:val="0EB247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2E4725"/>
    <w:multiLevelType w:val="hybridMultilevel"/>
    <w:tmpl w:val="D1FEAB74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6524043"/>
    <w:multiLevelType w:val="multilevel"/>
    <w:tmpl w:val="F0883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18"/>
        <w:szCs w:val="18"/>
      </w:rPr>
    </w:lvl>
    <w:lvl w:ilvl="1">
      <w:start w:val="1"/>
      <w:numFmt w:val="bullet"/>
      <w:lvlText w:val="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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0">
    <w:nsid w:val="2E290DC5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>
    <w:nsid w:val="3C3579F5"/>
    <w:multiLevelType w:val="hybridMultilevel"/>
    <w:tmpl w:val="EF2C129A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4454D3"/>
    <w:multiLevelType w:val="hybridMultilevel"/>
    <w:tmpl w:val="C40A48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833D85"/>
    <w:multiLevelType w:val="hybridMultilevel"/>
    <w:tmpl w:val="B57E59F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38D4399"/>
    <w:multiLevelType w:val="hybridMultilevel"/>
    <w:tmpl w:val="0DF259A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5C60656"/>
    <w:multiLevelType w:val="hybridMultilevel"/>
    <w:tmpl w:val="5EF69BC0"/>
    <w:lvl w:ilvl="0" w:tplc="04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C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76DF244F"/>
    <w:multiLevelType w:val="hybridMultilevel"/>
    <w:tmpl w:val="FA50612E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F7461FE"/>
    <w:multiLevelType w:val="multilevel"/>
    <w:tmpl w:val="5EF69B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0"/>
  </w:num>
  <w:num w:numId="7">
    <w:abstractNumId w:val="15"/>
  </w:num>
  <w:num w:numId="8">
    <w:abstractNumId w:val="17"/>
  </w:num>
  <w:num w:numId="9">
    <w:abstractNumId w:val="13"/>
  </w:num>
  <w:num w:numId="10">
    <w:abstractNumId w:val="9"/>
  </w:num>
  <w:num w:numId="11">
    <w:abstractNumId w:val="14"/>
  </w:num>
  <w:num w:numId="12">
    <w:abstractNumId w:val="5"/>
  </w:num>
  <w:num w:numId="13">
    <w:abstractNumId w:val="11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12"/>
  </w:num>
  <w:num w:numId="19">
    <w:abstractNumId w:val="16"/>
  </w:num>
  <w:num w:numId="20">
    <w:abstractNumId w:val="7"/>
  </w:num>
  <w:num w:numId="21">
    <w:abstractNumId w:val="0"/>
  </w:num>
  <w:num w:numId="22">
    <w:abstractNumId w:val="6"/>
  </w:num>
  <w:num w:numId="23">
    <w:abstractNumId w:val="8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206"/>
    <w:rsid w:val="0001641B"/>
    <w:rsid w:val="000B4D41"/>
    <w:rsid w:val="000C18E0"/>
    <w:rsid w:val="000E6CA1"/>
    <w:rsid w:val="000F0DBB"/>
    <w:rsid w:val="0014405F"/>
    <w:rsid w:val="001563EA"/>
    <w:rsid w:val="00161AF4"/>
    <w:rsid w:val="001A6761"/>
    <w:rsid w:val="001B6C20"/>
    <w:rsid w:val="001F4219"/>
    <w:rsid w:val="001F757A"/>
    <w:rsid w:val="00227779"/>
    <w:rsid w:val="00250206"/>
    <w:rsid w:val="00273305"/>
    <w:rsid w:val="00281776"/>
    <w:rsid w:val="0039445A"/>
    <w:rsid w:val="00397940"/>
    <w:rsid w:val="003B7FA6"/>
    <w:rsid w:val="003F40B0"/>
    <w:rsid w:val="00461865"/>
    <w:rsid w:val="00466A34"/>
    <w:rsid w:val="00467734"/>
    <w:rsid w:val="004847D8"/>
    <w:rsid w:val="00486062"/>
    <w:rsid w:val="004943EA"/>
    <w:rsid w:val="004D3568"/>
    <w:rsid w:val="00557806"/>
    <w:rsid w:val="005A3986"/>
    <w:rsid w:val="005F771C"/>
    <w:rsid w:val="006A2451"/>
    <w:rsid w:val="006F027D"/>
    <w:rsid w:val="007579EC"/>
    <w:rsid w:val="007A20C2"/>
    <w:rsid w:val="008302B4"/>
    <w:rsid w:val="00833CF8"/>
    <w:rsid w:val="008467EE"/>
    <w:rsid w:val="008828F7"/>
    <w:rsid w:val="008D51A9"/>
    <w:rsid w:val="00924E7F"/>
    <w:rsid w:val="00926E2E"/>
    <w:rsid w:val="009605A0"/>
    <w:rsid w:val="00984A50"/>
    <w:rsid w:val="00A031A0"/>
    <w:rsid w:val="00A81921"/>
    <w:rsid w:val="00A951C1"/>
    <w:rsid w:val="00B03964"/>
    <w:rsid w:val="00B371DD"/>
    <w:rsid w:val="00B54D9B"/>
    <w:rsid w:val="00B67510"/>
    <w:rsid w:val="00BA492D"/>
    <w:rsid w:val="00BA7F96"/>
    <w:rsid w:val="00C12716"/>
    <w:rsid w:val="00C8133D"/>
    <w:rsid w:val="00CA53C5"/>
    <w:rsid w:val="00D453D3"/>
    <w:rsid w:val="00D60211"/>
    <w:rsid w:val="00D766AD"/>
    <w:rsid w:val="00DA2E40"/>
    <w:rsid w:val="00DE0FEF"/>
    <w:rsid w:val="00E15313"/>
    <w:rsid w:val="00E43C06"/>
    <w:rsid w:val="00E542F2"/>
    <w:rsid w:val="00E87987"/>
    <w:rsid w:val="00E9312C"/>
    <w:rsid w:val="00EA5C90"/>
    <w:rsid w:val="00EC0FF2"/>
    <w:rsid w:val="00EC11B7"/>
    <w:rsid w:val="00ED0446"/>
    <w:rsid w:val="00EF55F9"/>
    <w:rsid w:val="00EF6B51"/>
    <w:rsid w:val="00F10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579EC"/>
    <w:pPr>
      <w:widowControl w:val="0"/>
      <w:suppressAutoHyphens/>
    </w:pPr>
    <w:rPr>
      <w:rFonts w:ascii="Nimbus Roman No9 L" w:eastAsia="Lucida Sans" w:hAnsi="Nimbus Roman No9 L"/>
      <w:sz w:val="24"/>
      <w:szCs w:val="24"/>
      <w:lang w:val="en-US"/>
    </w:rPr>
  </w:style>
  <w:style w:type="paragraph" w:styleId="Titre1">
    <w:name w:val="heading 1"/>
    <w:basedOn w:val="Heading"/>
    <w:next w:val="Corpsdetexte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Titre2">
    <w:name w:val="heading 2"/>
    <w:basedOn w:val="Heading"/>
    <w:next w:val="Corpsdetexte"/>
    <w:link w:val="Titre2Car"/>
    <w:qFormat/>
    <w:pPr>
      <w:numPr>
        <w:ilvl w:val="1"/>
        <w:numId w:val="1"/>
      </w:numPr>
      <w:outlineLvl w:val="1"/>
    </w:pPr>
    <w:rPr>
      <w:rFonts w:ascii="Nimbus Roman No9 L" w:hAnsi="Nimbus Roman No9 L"/>
      <w:b/>
      <w:bCs/>
      <w:sz w:val="36"/>
      <w:szCs w:val="36"/>
    </w:rPr>
  </w:style>
  <w:style w:type="paragraph" w:styleId="Titre3">
    <w:name w:val="heading 3"/>
    <w:basedOn w:val="Heading"/>
    <w:next w:val="Corpsdetexte"/>
    <w:qFormat/>
    <w:pPr>
      <w:numPr>
        <w:ilvl w:val="2"/>
        <w:numId w:val="1"/>
      </w:numPr>
      <w:outlineLvl w:val="2"/>
    </w:pPr>
    <w:rPr>
      <w:b/>
      <w:bCs/>
    </w:rPr>
  </w:style>
  <w:style w:type="paragraph" w:styleId="Titre4">
    <w:name w:val="heading 4"/>
    <w:basedOn w:val="Heading"/>
    <w:next w:val="Corpsdetexte"/>
    <w:qFormat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paragraph" w:styleId="Titre5">
    <w:name w:val="heading 5"/>
    <w:basedOn w:val="Heading"/>
    <w:next w:val="Corpsdetexte"/>
    <w:qFormat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paragraph" w:styleId="Titre6">
    <w:name w:val="heading 6"/>
    <w:basedOn w:val="Heading"/>
    <w:next w:val="Corpsdetexte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Titre7">
    <w:name w:val="heading 7"/>
    <w:basedOn w:val="Heading"/>
    <w:next w:val="Corpsdetexte"/>
    <w:qFormat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paragraph" w:styleId="Titre8">
    <w:name w:val="heading 8"/>
    <w:basedOn w:val="Heading"/>
    <w:next w:val="Corpsdetexte"/>
    <w:qFormat/>
    <w:pPr>
      <w:numPr>
        <w:ilvl w:val="7"/>
        <w:numId w:val="1"/>
      </w:numPr>
      <w:outlineLvl w:val="7"/>
    </w:pPr>
    <w:rPr>
      <w:b/>
      <w:bCs/>
      <w:sz w:val="21"/>
      <w:szCs w:val="21"/>
    </w:rPr>
  </w:style>
  <w:style w:type="paragraph" w:styleId="Titre9">
    <w:name w:val="heading 9"/>
    <w:basedOn w:val="Heading"/>
    <w:next w:val="Corpsdetexte"/>
    <w:qFormat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Corpsdetexte"/>
    <w:pPr>
      <w:keepNext/>
      <w:spacing w:before="240" w:after="120"/>
    </w:pPr>
    <w:rPr>
      <w:rFonts w:ascii="Lucida Sans" w:hAnsi="Lucida Sans" w:cs="Tahoma"/>
      <w:sz w:val="28"/>
      <w:szCs w:val="28"/>
    </w:rPr>
  </w:style>
  <w:style w:type="paragraph" w:styleId="Corpsdetexte">
    <w:name w:val="Body Text"/>
    <w:basedOn w:val="Normal"/>
    <w:link w:val="CorpsdetexteCar"/>
    <w:pPr>
      <w:spacing w:after="120"/>
    </w:pPr>
  </w:style>
  <w:style w:type="paragraph" w:styleId="Liste">
    <w:name w:val="List"/>
    <w:basedOn w:val="Corpsdetexte"/>
    <w:rPr>
      <w:rFonts w:cs="Tahoma"/>
    </w:rPr>
  </w:style>
  <w:style w:type="paragraph" w:customStyle="1" w:styleId="Caption">
    <w:name w:val="Caption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Heading10">
    <w:name w:val="Heading 10"/>
    <w:basedOn w:val="Heading"/>
    <w:next w:val="Corpsdetexte"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paragraph" w:styleId="En-tte">
    <w:name w:val="header"/>
    <w:basedOn w:val="Normal"/>
    <w:rsid w:val="00250206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250206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250206"/>
  </w:style>
  <w:style w:type="paragraph" w:styleId="Textedebulles">
    <w:name w:val="Balloon Text"/>
    <w:basedOn w:val="Normal"/>
    <w:semiHidden/>
    <w:rsid w:val="006F027D"/>
    <w:rPr>
      <w:rFonts w:ascii="Tahoma" w:hAnsi="Tahoma" w:cs="Tahoma"/>
      <w:sz w:val="16"/>
      <w:szCs w:val="16"/>
    </w:rPr>
  </w:style>
  <w:style w:type="character" w:styleId="Lienhypertexte">
    <w:name w:val="Hyperlink"/>
    <w:rsid w:val="006F027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03964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fr-FR" w:eastAsia="fr-FR"/>
    </w:rPr>
  </w:style>
  <w:style w:type="character" w:customStyle="1" w:styleId="Titre2Car">
    <w:name w:val="Titre 2 Car"/>
    <w:link w:val="Titre2"/>
    <w:rsid w:val="007579EC"/>
    <w:rPr>
      <w:rFonts w:ascii="Nimbus Roman No9 L" w:eastAsia="Lucida Sans" w:hAnsi="Nimbus Roman No9 L" w:cs="Tahoma"/>
      <w:b/>
      <w:bCs/>
      <w:sz w:val="36"/>
      <w:szCs w:val="36"/>
      <w:lang w:val="en-US"/>
    </w:rPr>
  </w:style>
  <w:style w:type="character" w:customStyle="1" w:styleId="CorpsdetexteCar">
    <w:name w:val="Corps de texte Car"/>
    <w:link w:val="Corpsdetexte"/>
    <w:rsid w:val="000C18E0"/>
    <w:rPr>
      <w:rFonts w:ascii="Nimbus Roman No9 L" w:eastAsia="Lucida Sans" w:hAnsi="Nimbus Roman No9 L"/>
      <w:sz w:val="24"/>
      <w:szCs w:val="24"/>
      <w:lang w:val="en-US"/>
    </w:rPr>
  </w:style>
  <w:style w:type="paragraph" w:customStyle="1" w:styleId="Default">
    <w:name w:val="Default"/>
    <w:rsid w:val="0048606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1B6C20"/>
    <w:pPr>
      <w:ind w:left="720"/>
      <w:contextualSpacing/>
    </w:pPr>
  </w:style>
  <w:style w:type="table" w:styleId="Grilledutableau">
    <w:name w:val="Table Grid"/>
    <w:basedOn w:val="TableauNormal"/>
    <w:rsid w:val="001B6C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579EC"/>
    <w:pPr>
      <w:widowControl w:val="0"/>
      <w:suppressAutoHyphens/>
    </w:pPr>
    <w:rPr>
      <w:rFonts w:ascii="Nimbus Roman No9 L" w:eastAsia="Lucida Sans" w:hAnsi="Nimbus Roman No9 L"/>
      <w:sz w:val="24"/>
      <w:szCs w:val="24"/>
      <w:lang w:val="en-US"/>
    </w:rPr>
  </w:style>
  <w:style w:type="paragraph" w:styleId="Titre1">
    <w:name w:val="heading 1"/>
    <w:basedOn w:val="Heading"/>
    <w:next w:val="Corpsdetexte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Titre2">
    <w:name w:val="heading 2"/>
    <w:basedOn w:val="Heading"/>
    <w:next w:val="Corpsdetexte"/>
    <w:link w:val="Titre2Car"/>
    <w:qFormat/>
    <w:pPr>
      <w:numPr>
        <w:ilvl w:val="1"/>
        <w:numId w:val="1"/>
      </w:numPr>
      <w:outlineLvl w:val="1"/>
    </w:pPr>
    <w:rPr>
      <w:rFonts w:ascii="Nimbus Roman No9 L" w:hAnsi="Nimbus Roman No9 L"/>
      <w:b/>
      <w:bCs/>
      <w:sz w:val="36"/>
      <w:szCs w:val="36"/>
    </w:rPr>
  </w:style>
  <w:style w:type="paragraph" w:styleId="Titre3">
    <w:name w:val="heading 3"/>
    <w:basedOn w:val="Heading"/>
    <w:next w:val="Corpsdetexte"/>
    <w:qFormat/>
    <w:pPr>
      <w:numPr>
        <w:ilvl w:val="2"/>
        <w:numId w:val="1"/>
      </w:numPr>
      <w:outlineLvl w:val="2"/>
    </w:pPr>
    <w:rPr>
      <w:b/>
      <w:bCs/>
    </w:rPr>
  </w:style>
  <w:style w:type="paragraph" w:styleId="Titre4">
    <w:name w:val="heading 4"/>
    <w:basedOn w:val="Heading"/>
    <w:next w:val="Corpsdetexte"/>
    <w:qFormat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paragraph" w:styleId="Titre5">
    <w:name w:val="heading 5"/>
    <w:basedOn w:val="Heading"/>
    <w:next w:val="Corpsdetexte"/>
    <w:qFormat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paragraph" w:styleId="Titre6">
    <w:name w:val="heading 6"/>
    <w:basedOn w:val="Heading"/>
    <w:next w:val="Corpsdetexte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Titre7">
    <w:name w:val="heading 7"/>
    <w:basedOn w:val="Heading"/>
    <w:next w:val="Corpsdetexte"/>
    <w:qFormat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paragraph" w:styleId="Titre8">
    <w:name w:val="heading 8"/>
    <w:basedOn w:val="Heading"/>
    <w:next w:val="Corpsdetexte"/>
    <w:qFormat/>
    <w:pPr>
      <w:numPr>
        <w:ilvl w:val="7"/>
        <w:numId w:val="1"/>
      </w:numPr>
      <w:outlineLvl w:val="7"/>
    </w:pPr>
    <w:rPr>
      <w:b/>
      <w:bCs/>
      <w:sz w:val="21"/>
      <w:szCs w:val="21"/>
    </w:rPr>
  </w:style>
  <w:style w:type="paragraph" w:styleId="Titre9">
    <w:name w:val="heading 9"/>
    <w:basedOn w:val="Heading"/>
    <w:next w:val="Corpsdetexte"/>
    <w:qFormat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Corpsdetexte"/>
    <w:pPr>
      <w:keepNext/>
      <w:spacing w:before="240" w:after="120"/>
    </w:pPr>
    <w:rPr>
      <w:rFonts w:ascii="Lucida Sans" w:hAnsi="Lucida Sans" w:cs="Tahoma"/>
      <w:sz w:val="28"/>
      <w:szCs w:val="28"/>
    </w:rPr>
  </w:style>
  <w:style w:type="paragraph" w:styleId="Corpsdetexte">
    <w:name w:val="Body Text"/>
    <w:basedOn w:val="Normal"/>
    <w:link w:val="CorpsdetexteCar"/>
    <w:pPr>
      <w:spacing w:after="120"/>
    </w:pPr>
  </w:style>
  <w:style w:type="paragraph" w:styleId="Liste">
    <w:name w:val="List"/>
    <w:basedOn w:val="Corpsdetexte"/>
    <w:rPr>
      <w:rFonts w:cs="Tahoma"/>
    </w:rPr>
  </w:style>
  <w:style w:type="paragraph" w:customStyle="1" w:styleId="Caption">
    <w:name w:val="Caption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Heading10">
    <w:name w:val="Heading 10"/>
    <w:basedOn w:val="Heading"/>
    <w:next w:val="Corpsdetexte"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paragraph" w:styleId="En-tte">
    <w:name w:val="header"/>
    <w:basedOn w:val="Normal"/>
    <w:rsid w:val="00250206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250206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250206"/>
  </w:style>
  <w:style w:type="paragraph" w:styleId="Textedebulles">
    <w:name w:val="Balloon Text"/>
    <w:basedOn w:val="Normal"/>
    <w:semiHidden/>
    <w:rsid w:val="006F027D"/>
    <w:rPr>
      <w:rFonts w:ascii="Tahoma" w:hAnsi="Tahoma" w:cs="Tahoma"/>
      <w:sz w:val="16"/>
      <w:szCs w:val="16"/>
    </w:rPr>
  </w:style>
  <w:style w:type="character" w:styleId="Lienhypertexte">
    <w:name w:val="Hyperlink"/>
    <w:rsid w:val="006F027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03964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fr-FR" w:eastAsia="fr-FR"/>
    </w:rPr>
  </w:style>
  <w:style w:type="character" w:customStyle="1" w:styleId="Titre2Car">
    <w:name w:val="Titre 2 Car"/>
    <w:link w:val="Titre2"/>
    <w:rsid w:val="007579EC"/>
    <w:rPr>
      <w:rFonts w:ascii="Nimbus Roman No9 L" w:eastAsia="Lucida Sans" w:hAnsi="Nimbus Roman No9 L" w:cs="Tahoma"/>
      <w:b/>
      <w:bCs/>
      <w:sz w:val="36"/>
      <w:szCs w:val="36"/>
      <w:lang w:val="en-US"/>
    </w:rPr>
  </w:style>
  <w:style w:type="character" w:customStyle="1" w:styleId="CorpsdetexteCar">
    <w:name w:val="Corps de texte Car"/>
    <w:link w:val="Corpsdetexte"/>
    <w:rsid w:val="000C18E0"/>
    <w:rPr>
      <w:rFonts w:ascii="Nimbus Roman No9 L" w:eastAsia="Lucida Sans" w:hAnsi="Nimbus Roman No9 L"/>
      <w:sz w:val="24"/>
      <w:szCs w:val="24"/>
      <w:lang w:val="en-US"/>
    </w:rPr>
  </w:style>
  <w:style w:type="paragraph" w:customStyle="1" w:styleId="Default">
    <w:name w:val="Default"/>
    <w:rsid w:val="0048606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1B6C20"/>
    <w:pPr>
      <w:ind w:left="720"/>
      <w:contextualSpacing/>
    </w:pPr>
  </w:style>
  <w:style w:type="table" w:styleId="Grilledutableau">
    <w:name w:val="Table Grid"/>
    <w:basedOn w:val="TableauNormal"/>
    <w:rsid w:val="001B6C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8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9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453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8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8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5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4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1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5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3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9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5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3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6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1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7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1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5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6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6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9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4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2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1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8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2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4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9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7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4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7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7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8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5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1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1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5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1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4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0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9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4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5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9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8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9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2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2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8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5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1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0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2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3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5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9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3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6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4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4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1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8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9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8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4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7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9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0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1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9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8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0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8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6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3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1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8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0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1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3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5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694</Words>
  <Characters>3817</Characters>
  <Application>Microsoft Office Word</Application>
  <DocSecurity>0</DocSecurity>
  <Lines>31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INRIA Sophia Antipolis</Company>
  <LinksUpToDate>false</LinksUpToDate>
  <CharactersWithSpaces>4502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3</cp:revision>
  <cp:lastPrinted>2014-02-12T07:01:00Z</cp:lastPrinted>
  <dcterms:created xsi:type="dcterms:W3CDTF">2016-04-27T21:11:00Z</dcterms:created>
  <dcterms:modified xsi:type="dcterms:W3CDTF">2016-04-27T21:32:00Z</dcterms:modified>
</cp:coreProperties>
</file>